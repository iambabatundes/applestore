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05F7E2F7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42215FF3" w14:textId="12B66178" w:rsidR="000629D5" w:rsidRDefault="00B054BC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F190A8" wp14:editId="2861F4BF">
                  <wp:extent cx="1828800" cy="1657350"/>
                  <wp:effectExtent l="0" t="0" r="0" b="0"/>
                  <wp:docPr id="401071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56ACAB7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3CEF955D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1E42E" w14:textId="77777777" w:rsidR="005B02C2" w:rsidRPr="005B02C2" w:rsidRDefault="005B02C2" w:rsidP="005B02C2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B98EB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38651E8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PROFILE: </w:t>
            </w:r>
          </w:p>
          <w:p w14:paraId="2300DF4A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7E680" w14:textId="77777777" w:rsidR="00C802DD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Professional Administrator in Corporate Fields. Experienced in </w:t>
            </w:r>
            <w:r w:rsidR="00B556BE">
              <w:rPr>
                <w:rFonts w:ascii="Times New Roman" w:hAnsi="Times New Roman" w:cs="Times New Roman"/>
                <w:sz w:val="24"/>
                <w:szCs w:val="24"/>
              </w:rPr>
              <w:t xml:space="preserve">Humanitarian </w:t>
            </w:r>
            <w:r w:rsidR="00E77A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elations/</w:t>
            </w:r>
            <w:r w:rsidR="00E77A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ervices, detecting and solving </w:t>
            </w:r>
            <w:r w:rsidR="00B556BE">
              <w:rPr>
                <w:rFonts w:ascii="Times New Roman" w:hAnsi="Times New Roman" w:cs="Times New Roman"/>
                <w:sz w:val="24"/>
                <w:szCs w:val="24"/>
              </w:rPr>
              <w:t xml:space="preserve">Humanitarian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needs/request, dealing with general queries, and motivates and develop </w:t>
            </w:r>
            <w:r w:rsidR="00B556BE">
              <w:rPr>
                <w:rFonts w:ascii="Times New Roman" w:hAnsi="Times New Roman" w:cs="Times New Roman"/>
                <w:sz w:val="24"/>
                <w:szCs w:val="24"/>
              </w:rPr>
              <w:t>organizational services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5241DF" w14:textId="77777777" w:rsidR="00C802DD" w:rsidRDefault="00C802DD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2E196" w14:textId="54B5CB85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Professional Healthcare Assistant.</w:t>
            </w:r>
          </w:p>
          <w:p w14:paraId="7F15312C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C6496" w14:textId="77777777" w:rsidR="005B02C2" w:rsidRPr="005B02C2" w:rsidRDefault="005B02C2" w:rsidP="005B02C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B0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Conversant with all aspects of administrative initiatives and interwoven in Managerial capacity and formation.</w:t>
            </w:r>
          </w:p>
          <w:p w14:paraId="557BB538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40063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F7DAE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WORK EXPERIENCE</w:t>
            </w:r>
          </w:p>
          <w:p w14:paraId="7CB53A06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DE5F0A" w14:textId="0206F029" w:rsidR="001D45CC" w:rsidRPr="005B02C2" w:rsidRDefault="001D45CC" w:rsidP="001D45C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  <w:r w:rsidR="00C607A0">
              <w:rPr>
                <w:rFonts w:ascii="Times New Roman" w:hAnsi="Times New Roman" w:cs="Times New Roman"/>
                <w:b/>
                <w:sz w:val="24"/>
                <w:szCs w:val="24"/>
              </w:rPr>
              <w:t>-23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HIGHFIELD HEALTHCARE</w:t>
            </w:r>
          </w:p>
          <w:p w14:paraId="61F0BBBA" w14:textId="58E5B76B" w:rsidR="001D45CC" w:rsidRDefault="001D45CC" w:rsidP="001D45C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(Healthcare Assistant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BA62F4" w14:textId="068BC820" w:rsidR="001F6294" w:rsidRDefault="001F6294" w:rsidP="001F629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experience managing the </w:t>
            </w:r>
            <w:r w:rsidR="002C59B4">
              <w:rPr>
                <w:rFonts w:ascii="Times New Roman" w:hAnsi="Times New Roman" w:cs="Times New Roman"/>
                <w:sz w:val="24"/>
                <w:szCs w:val="24"/>
              </w:rPr>
              <w:t>information (Data)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="002C59B4">
              <w:rPr>
                <w:rFonts w:ascii="Times New Roman" w:hAnsi="Times New Roman" w:cs="Times New Roman"/>
                <w:sz w:val="24"/>
                <w:szCs w:val="24"/>
              </w:rPr>
              <w:t>Residents (P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atients</w:t>
            </w:r>
            <w:r w:rsidR="002C59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2C59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  <w:p w14:paraId="5F113954" w14:textId="67EF3C9D" w:rsidR="001F6294" w:rsidRDefault="001F6294" w:rsidP="001F629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administrative experience of the </w:t>
            </w:r>
            <w:r w:rsidR="002C59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ealthcare organization</w:t>
            </w:r>
          </w:p>
          <w:p w14:paraId="76BC18DF" w14:textId="3B893005" w:rsidR="001F6294" w:rsidRPr="001F6294" w:rsidRDefault="002C59B4" w:rsidP="001F629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Residents (</w:t>
            </w:r>
            <w:r w:rsidR="002C128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C1289">
              <w:rPr>
                <w:rFonts w:ascii="Times New Roman" w:hAnsi="Times New Roman" w:cs="Times New Roman"/>
                <w:sz w:val="24"/>
                <w:szCs w:val="24"/>
              </w:rPr>
              <w:t xml:space="preserve"> interaction and tending to their needs and requirements.</w:t>
            </w:r>
            <w:r w:rsidR="001F62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242675" w14:textId="3DC5DDC1" w:rsidR="00205A01" w:rsidRDefault="00205A01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E42BC7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2018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ALL IN CARE</w:t>
            </w:r>
          </w:p>
          <w:p w14:paraId="4C701987" w14:textId="6AD8F95F" w:rsid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(Healthcare Assistant)</w:t>
            </w:r>
          </w:p>
          <w:p w14:paraId="20E39D90" w14:textId="71B01CBC" w:rsidR="002C1289" w:rsidRDefault="00493BC9" w:rsidP="002C1289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Interaction with 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Residents (P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atients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staff to tend to their needs</w:t>
            </w:r>
          </w:p>
          <w:p w14:paraId="76E2E3BA" w14:textId="4080C467" w:rsidR="00493BC9" w:rsidRDefault="00493BC9" w:rsidP="002C1289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Achieved administrative experience managing official work for 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taff</w:t>
            </w:r>
          </w:p>
          <w:p w14:paraId="6DBB113C" w14:textId="1903F2BB" w:rsidR="00493BC9" w:rsidRPr="002C1289" w:rsidRDefault="00493BC9" w:rsidP="002C1289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Assisting 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ealthcare 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taff in carrying out various duties related to 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Residents</w:t>
            </w:r>
            <w:r w:rsidR="002C5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atients</w:t>
            </w:r>
            <w:r w:rsidR="00040B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903EA4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BFDC6A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2017 -2018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LAWABLE ORGANISATION </w:t>
            </w:r>
          </w:p>
          <w:p w14:paraId="0E77A940" w14:textId="2202EBFC" w:rsid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(Administration Coordinator)</w:t>
            </w:r>
          </w:p>
          <w:p w14:paraId="0696F880" w14:textId="68B9E957" w:rsidR="00C822E3" w:rsidRPr="00C822E3" w:rsidRDefault="00C822E3" w:rsidP="00C822E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Have experience working with the administration to effectively managing and achieving organizational goals and targets efficiently.</w:t>
            </w:r>
          </w:p>
          <w:p w14:paraId="213977CB" w14:textId="4C47AE10" w:rsidR="00C822E3" w:rsidRDefault="00C822E3" w:rsidP="00C822E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22E3">
              <w:rPr>
                <w:rFonts w:ascii="Times New Roman" w:hAnsi="Times New Roman" w:cs="Times New Roman"/>
                <w:bCs/>
                <w:sz w:val="24"/>
                <w:szCs w:val="24"/>
              </w:rPr>
              <w:t>Involved in allocation of resources and coordination of activities across the organization.</w:t>
            </w:r>
          </w:p>
          <w:p w14:paraId="66F72947" w14:textId="28A56781" w:rsidR="00C822E3" w:rsidRPr="00C822E3" w:rsidRDefault="00C822E3" w:rsidP="00C822E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Using various management s</w:t>
            </w:r>
            <w:r w:rsidR="000B58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kills to coordinate the organization activities. </w:t>
            </w:r>
          </w:p>
          <w:p w14:paraId="1FA4AE74" w14:textId="21A3EC1A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C56672" w14:textId="58C6AD6B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2016-2018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MITAIRES LANDMARK LTD</w:t>
            </w:r>
          </w:p>
          <w:p w14:paraId="2EF7CFC6" w14:textId="65E7D1B6" w:rsid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(Administration Director)</w:t>
            </w:r>
          </w:p>
          <w:p w14:paraId="5985C729" w14:textId="359EFD83" w:rsidR="00C822E3" w:rsidRDefault="00C822E3" w:rsidP="00C822E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22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Being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</w:t>
            </w:r>
            <w:r w:rsidR="00916C9A">
              <w:rPr>
                <w:rFonts w:ascii="Times New Roman" w:hAnsi="Times New Roman" w:cs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irector, involved in all the communication with the external and internal stakeholders to effectively communicate all the directions in a concise and professional manner.</w:t>
            </w:r>
          </w:p>
          <w:p w14:paraId="43B047E5" w14:textId="2427B43C" w:rsidR="00C822E3" w:rsidRPr="00C822E3" w:rsidRDefault="00C822E3" w:rsidP="00C822E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Supervised various teams and leading them in various projects.</w:t>
            </w:r>
            <w:r w:rsidRPr="00C822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3EAA6C8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0D4E48" w14:textId="40BE1F61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2015- March/2017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MITAIRES LAW</w:t>
            </w:r>
          </w:p>
          <w:p w14:paraId="3E7F0205" w14:textId="6FFABD99" w:rsidR="00C822E3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A0E6F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(Client Services/Administration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7580CAF0" w14:textId="73C73327" w:rsidR="005B02C2" w:rsidRDefault="00C822E3" w:rsidP="00C822E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Being in client services team, I have always been given positive feedback, even I accept criticism in a way to improve myself.</w:t>
            </w:r>
          </w:p>
          <w:p w14:paraId="201F06DA" w14:textId="79ADE309" w:rsidR="00C822E3" w:rsidRPr="00C822E3" w:rsidRDefault="00C822E3" w:rsidP="00C822E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Integrating daily life experiences in my work</w:t>
            </w:r>
            <w:r w:rsidR="00C22B9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FF55FC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280EF" w14:textId="2C1FAED5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April/2015- June/2015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FRESH SUPERMARKET</w:t>
            </w:r>
          </w:p>
          <w:p w14:paraId="7369293D" w14:textId="761F9850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(Customer Services/Floor Attendant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                                                                       </w:t>
            </w:r>
          </w:p>
          <w:p w14:paraId="245FEFE4" w14:textId="655D9445" w:rsidR="005B02C2" w:rsidRPr="005B02C2" w:rsidRDefault="005B02C2" w:rsidP="00C822E3">
            <w:pPr>
              <w:pStyle w:val="levnl11"/>
              <w:widowControl/>
              <w:numPr>
                <w:ilvl w:val="0"/>
                <w:numId w:val="11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Floor Attendant </w:t>
            </w:r>
          </w:p>
          <w:p w14:paraId="0F82B282" w14:textId="15E8C8D9" w:rsidR="005B02C2" w:rsidRPr="005B02C2" w:rsidRDefault="005B02C2" w:rsidP="00C822E3">
            <w:pPr>
              <w:pStyle w:val="levnl11"/>
              <w:widowControl/>
              <w:numPr>
                <w:ilvl w:val="0"/>
                <w:numId w:val="11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Organizing </w:t>
            </w:r>
            <w:r w:rsidR="001D45CC">
              <w:rPr>
                <w:szCs w:val="24"/>
              </w:rPr>
              <w:t>D</w:t>
            </w:r>
            <w:r w:rsidRPr="005B02C2">
              <w:rPr>
                <w:szCs w:val="24"/>
              </w:rPr>
              <w:t xml:space="preserve">aily </w:t>
            </w:r>
            <w:r w:rsidR="001D45CC">
              <w:rPr>
                <w:szCs w:val="24"/>
              </w:rPr>
              <w:t>F</w:t>
            </w:r>
            <w:r w:rsidRPr="005B02C2">
              <w:rPr>
                <w:szCs w:val="24"/>
              </w:rPr>
              <w:t xml:space="preserve">loor </w:t>
            </w:r>
            <w:r w:rsidR="001D45CC">
              <w:rPr>
                <w:szCs w:val="24"/>
              </w:rPr>
              <w:t>A</w:t>
            </w:r>
            <w:r w:rsidRPr="005B02C2">
              <w:rPr>
                <w:szCs w:val="24"/>
              </w:rPr>
              <w:t xml:space="preserve">ctivities </w:t>
            </w:r>
          </w:p>
          <w:p w14:paraId="33F0F75E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EA55E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February /2015- March. /2015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COMFORT KEEPERS</w:t>
            </w:r>
          </w:p>
          <w:p w14:paraId="0AF790B9" w14:textId="1A9713E9" w:rsidR="005B02C2" w:rsidRPr="008D13F9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(Manual</w:t>
            </w:r>
            <w:r w:rsidR="003739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399E" w:rsidRPr="005B02C2">
              <w:rPr>
                <w:rFonts w:ascii="Times New Roman" w:hAnsi="Times New Roman" w:cs="Times New Roman"/>
                <w:sz w:val="24"/>
                <w:szCs w:val="24"/>
              </w:rPr>
              <w:t>Handling</w:t>
            </w:r>
            <w:r w:rsidR="0037399E"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</w:t>
            </w:r>
            <w:r w:rsidR="00F94F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(Training)</w:t>
            </w:r>
          </w:p>
          <w:p w14:paraId="5677BB55" w14:textId="455B74D5" w:rsidR="005B02C2" w:rsidRPr="005B02C2" w:rsidRDefault="005B02C2" w:rsidP="00C822E3">
            <w:pPr>
              <w:pStyle w:val="levnl11"/>
              <w:widowControl/>
              <w:numPr>
                <w:ilvl w:val="0"/>
                <w:numId w:val="12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Manual Handling </w:t>
            </w:r>
          </w:p>
          <w:p w14:paraId="4A5A9993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C2733F" w14:textId="575A96D4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May/2013- March/2014</w:t>
            </w:r>
            <w:r w:rsidR="00F94F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ST. VINCENT DE PAUL</w:t>
            </w:r>
          </w:p>
          <w:p w14:paraId="0ECBFF5F" w14:textId="00603D9A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  <w:r w:rsidR="00F94F3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(Customer Services/Floor </w:t>
            </w:r>
            <w:r w:rsidR="00F94F3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ttendant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                                                  </w:t>
            </w:r>
            <w:r w:rsidR="00BC7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F94F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(Volunteering)</w:t>
            </w:r>
          </w:p>
          <w:p w14:paraId="43109DED" w14:textId="77777777" w:rsidR="005B02C2" w:rsidRPr="005B02C2" w:rsidRDefault="005B02C2" w:rsidP="005B02C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772B3" w14:textId="6226AA35" w:rsidR="005B02C2" w:rsidRPr="005B02C2" w:rsidRDefault="005B02C2" w:rsidP="00C822E3">
            <w:pPr>
              <w:pStyle w:val="levnl11"/>
              <w:widowControl/>
              <w:numPr>
                <w:ilvl w:val="0"/>
                <w:numId w:val="12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Floor Attendant </w:t>
            </w:r>
          </w:p>
          <w:p w14:paraId="3A48228E" w14:textId="005C9AA9" w:rsidR="005B02C2" w:rsidRPr="005B02C2" w:rsidRDefault="00BA5A62" w:rsidP="00C822E3">
            <w:pPr>
              <w:pStyle w:val="levnl11"/>
              <w:widowControl/>
              <w:numPr>
                <w:ilvl w:val="0"/>
                <w:numId w:val="12"/>
              </w:numPr>
              <w:tabs>
                <w:tab w:val="clear" w:pos="0"/>
              </w:tabs>
              <w:rPr>
                <w:szCs w:val="24"/>
              </w:rPr>
            </w:pPr>
            <w:r>
              <w:rPr>
                <w:szCs w:val="24"/>
              </w:rPr>
              <w:t>Work closely with the Marketing D</w:t>
            </w:r>
            <w:r w:rsidR="005B02C2" w:rsidRPr="005B02C2">
              <w:rPr>
                <w:szCs w:val="24"/>
              </w:rPr>
              <w:t xml:space="preserve">epartment for Sales &amp; Promotion   </w:t>
            </w:r>
          </w:p>
          <w:p w14:paraId="7C628038" w14:textId="7BA5EBFB" w:rsidR="005B02C2" w:rsidRPr="005B02C2" w:rsidRDefault="005B02C2" w:rsidP="00C822E3">
            <w:pPr>
              <w:pStyle w:val="levnl11"/>
              <w:widowControl/>
              <w:numPr>
                <w:ilvl w:val="0"/>
                <w:numId w:val="12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Organizing daily floor activities </w:t>
            </w:r>
          </w:p>
          <w:p w14:paraId="7D34679B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779972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June 2010-July2010  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ROAR PROMOTION</w:t>
            </w:r>
          </w:p>
          <w:p w14:paraId="2D46993C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(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Field Sales Trainee) </w:t>
            </w:r>
          </w:p>
          <w:p w14:paraId="08715F14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9324D" w14:textId="4D3DCDB8" w:rsidR="005B02C2" w:rsidRPr="005B02C2" w:rsidRDefault="005B02C2" w:rsidP="00C822E3">
            <w:pPr>
              <w:pStyle w:val="levnl11"/>
              <w:widowControl/>
              <w:numPr>
                <w:ilvl w:val="0"/>
                <w:numId w:val="13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Outdoor </w:t>
            </w:r>
            <w:r w:rsidR="001D45CC">
              <w:rPr>
                <w:szCs w:val="24"/>
              </w:rPr>
              <w:t>M</w:t>
            </w:r>
            <w:r w:rsidRPr="005B02C2">
              <w:rPr>
                <w:szCs w:val="24"/>
              </w:rPr>
              <w:t>arketing /</w:t>
            </w:r>
            <w:r w:rsidR="001D45CC">
              <w:rPr>
                <w:szCs w:val="24"/>
              </w:rPr>
              <w:t>S</w:t>
            </w:r>
            <w:r w:rsidRPr="005B02C2">
              <w:rPr>
                <w:szCs w:val="24"/>
              </w:rPr>
              <w:t>ales for Aitricity</w:t>
            </w:r>
            <w:r w:rsidR="00A8320B">
              <w:rPr>
                <w:szCs w:val="24"/>
              </w:rPr>
              <w:t xml:space="preserve">  </w:t>
            </w:r>
            <w:r w:rsidR="00813338">
              <w:rPr>
                <w:szCs w:val="24"/>
              </w:rPr>
              <w:t xml:space="preserve">  </w:t>
            </w:r>
          </w:p>
          <w:p w14:paraId="78EB51A4" w14:textId="5709F844" w:rsidR="005B02C2" w:rsidRPr="005B02C2" w:rsidRDefault="005B02C2" w:rsidP="00C822E3">
            <w:pPr>
              <w:pStyle w:val="levnl11"/>
              <w:widowControl/>
              <w:numPr>
                <w:ilvl w:val="0"/>
                <w:numId w:val="13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Providing friendly environment for customers to identify with Aitricity services, by convincing customers to switch over from BordGais to Aitricity</w:t>
            </w:r>
          </w:p>
          <w:p w14:paraId="76A7FE15" w14:textId="34861C2D" w:rsidR="005B02C2" w:rsidRPr="005B02C2" w:rsidRDefault="005B02C2" w:rsidP="00C822E3">
            <w:pPr>
              <w:pStyle w:val="levnl11"/>
              <w:widowControl/>
              <w:numPr>
                <w:ilvl w:val="0"/>
                <w:numId w:val="13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Working on my own initiative as part of a team  </w:t>
            </w:r>
          </w:p>
          <w:p w14:paraId="25CB5D72" w14:textId="77777777" w:rsidR="005B02C2" w:rsidRPr="005B02C2" w:rsidRDefault="005B02C2" w:rsidP="005B02C2">
            <w:pPr>
              <w:pStyle w:val="levnl11"/>
              <w:widowControl/>
              <w:tabs>
                <w:tab w:val="clear" w:pos="0"/>
              </w:tabs>
              <w:ind w:left="0" w:firstLine="0"/>
              <w:rPr>
                <w:b/>
                <w:szCs w:val="24"/>
              </w:rPr>
            </w:pPr>
          </w:p>
          <w:p w14:paraId="05CCB4F6" w14:textId="77777777" w:rsidR="005B02C2" w:rsidRPr="005B02C2" w:rsidRDefault="005B02C2" w:rsidP="005B02C2">
            <w:pPr>
              <w:pStyle w:val="levnl11"/>
              <w:widowControl/>
              <w:tabs>
                <w:tab w:val="clear" w:pos="0"/>
              </w:tabs>
              <w:ind w:left="0" w:firstLine="0"/>
              <w:rPr>
                <w:b/>
                <w:szCs w:val="24"/>
              </w:rPr>
            </w:pPr>
          </w:p>
          <w:p w14:paraId="1946ECFA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July/2007-2009       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WHITE HORSE GUEST HOUSE</w:t>
            </w:r>
          </w:p>
          <w:p w14:paraId="50FE01B8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4D3F3" w14:textId="46BEC2A7" w:rsidR="005B02C2" w:rsidRPr="005B02C2" w:rsidRDefault="005B02C2" w:rsidP="00C822E3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Marketing &amp; Promotion</w:t>
            </w:r>
          </w:p>
          <w:p w14:paraId="5793DE87" w14:textId="77777777" w:rsidR="005B02C2" w:rsidRPr="005B02C2" w:rsidRDefault="005B02C2" w:rsidP="00C822E3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Customer Services</w:t>
            </w:r>
          </w:p>
          <w:p w14:paraId="5ECCC54C" w14:textId="443E8D65" w:rsidR="005B02C2" w:rsidRPr="005B02C2" w:rsidRDefault="005B02C2" w:rsidP="00C822E3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 xml:space="preserve">Guest &amp; Room </w:t>
            </w:r>
            <w:r w:rsidR="001D45CC">
              <w:rPr>
                <w:szCs w:val="24"/>
              </w:rPr>
              <w:t>A</w:t>
            </w:r>
            <w:r w:rsidRPr="005B02C2">
              <w:rPr>
                <w:szCs w:val="24"/>
              </w:rPr>
              <w:t xml:space="preserve">rrangements  </w:t>
            </w:r>
          </w:p>
          <w:p w14:paraId="70B9CFCB" w14:textId="77777777" w:rsidR="005B02C2" w:rsidRPr="005B02C2" w:rsidRDefault="005B02C2" w:rsidP="00C822E3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Organizing daily business activities</w:t>
            </w:r>
          </w:p>
          <w:p w14:paraId="2365A120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08F69" w14:textId="77777777" w:rsidR="00F032A7" w:rsidRDefault="00F032A7" w:rsidP="00E4539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56ADD1" w14:textId="77777777" w:rsidR="00F032A7" w:rsidRDefault="00F032A7" w:rsidP="00E4539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1AA07B" w14:textId="0FF836B0" w:rsidR="00E45398" w:rsidRPr="00E45398" w:rsidRDefault="00E45398" w:rsidP="00E4539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July/200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E4539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REEVES TRAVELS &amp; TOURS LTD</w:t>
            </w:r>
          </w:p>
          <w:p w14:paraId="3D8B6EF8" w14:textId="77777777" w:rsidR="00E45398" w:rsidRPr="005B02C2" w:rsidRDefault="00E45398" w:rsidP="00E4539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CE33B" w14:textId="6E8C9FB8" w:rsidR="00E45398" w:rsidRPr="005B02C2" w:rsidRDefault="00E45398" w:rsidP="00E45398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Marketing &amp; Promot</w:t>
            </w:r>
            <w:r w:rsidR="00535455">
              <w:rPr>
                <w:szCs w:val="24"/>
              </w:rPr>
              <w:t>ing Airlines Businesses</w:t>
            </w:r>
          </w:p>
          <w:p w14:paraId="3A161EAF" w14:textId="77777777" w:rsidR="00E45398" w:rsidRPr="005B02C2" w:rsidRDefault="00E45398" w:rsidP="00E45398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Customer Services</w:t>
            </w:r>
          </w:p>
          <w:p w14:paraId="13FAE7D5" w14:textId="77777777" w:rsidR="00E45398" w:rsidRPr="005B02C2" w:rsidRDefault="00E45398" w:rsidP="00E45398">
            <w:pPr>
              <w:pStyle w:val="levnl11"/>
              <w:widowControl/>
              <w:numPr>
                <w:ilvl w:val="0"/>
                <w:numId w:val="14"/>
              </w:numPr>
              <w:tabs>
                <w:tab w:val="clear" w:pos="0"/>
              </w:tabs>
              <w:rPr>
                <w:szCs w:val="24"/>
              </w:rPr>
            </w:pPr>
            <w:r w:rsidRPr="005B02C2">
              <w:rPr>
                <w:szCs w:val="24"/>
              </w:rPr>
              <w:t>Organizing daily business activities</w:t>
            </w:r>
          </w:p>
          <w:p w14:paraId="0CE2FE34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D84E89" w14:textId="77777777" w:rsidR="00F032A7" w:rsidRDefault="00F032A7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B3EBF7E" w14:textId="13C446AE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EDUCATION:  </w:t>
            </w:r>
          </w:p>
          <w:p w14:paraId="3145443A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3DDC" w14:textId="10BA2727" w:rsidR="00A83CBD" w:rsidRPr="00A83CBD" w:rsidRDefault="00A83CBD" w:rsidP="00A83CBD">
            <w:pPr>
              <w:pStyle w:val="levnl21"/>
              <w:widowControl/>
              <w:numPr>
                <w:ilvl w:val="1"/>
                <w:numId w:val="4"/>
              </w:numPr>
              <w:tabs>
                <w:tab w:val="clear" w:pos="0"/>
                <w:tab w:val="clear" w:pos="720"/>
                <w:tab w:val="clear" w:pos="1440"/>
                <w:tab w:val="left" w:pos="1590"/>
              </w:tabs>
              <w:ind w:left="1590" w:hanging="1590"/>
              <w:rPr>
                <w:szCs w:val="24"/>
              </w:rPr>
            </w:pPr>
            <w:r>
              <w:rPr>
                <w:b/>
                <w:szCs w:val="24"/>
              </w:rPr>
              <w:t xml:space="preserve">   </w:t>
            </w:r>
            <w:r w:rsidR="005B0AD9">
              <w:rPr>
                <w:b/>
                <w:szCs w:val="24"/>
              </w:rPr>
              <w:t xml:space="preserve">  </w:t>
            </w:r>
            <w:r w:rsidR="002E5771">
              <w:rPr>
                <w:b/>
                <w:szCs w:val="24"/>
              </w:rPr>
              <w:t xml:space="preserve"> </w:t>
            </w:r>
            <w:r w:rsidR="005B02C2" w:rsidRPr="005B02C2">
              <w:rPr>
                <w:b/>
                <w:szCs w:val="24"/>
              </w:rPr>
              <w:t>Mowoe Primar</w:t>
            </w:r>
            <w:r w:rsidR="001D45CC">
              <w:rPr>
                <w:b/>
                <w:szCs w:val="24"/>
              </w:rPr>
              <w:t>y School</w:t>
            </w:r>
          </w:p>
          <w:p w14:paraId="49C42C58" w14:textId="3FAF8B38" w:rsidR="005B02C2" w:rsidRPr="005B02C2" w:rsidRDefault="00A83CBD" w:rsidP="0085079B">
            <w:pPr>
              <w:pStyle w:val="levnl21"/>
              <w:widowControl/>
              <w:tabs>
                <w:tab w:val="clear" w:pos="0"/>
                <w:tab w:val="clear" w:pos="720"/>
                <w:tab w:val="clear" w:pos="1440"/>
                <w:tab w:val="left" w:pos="1590"/>
              </w:tabs>
              <w:ind w:left="0" w:firstLine="0"/>
              <w:rPr>
                <w:szCs w:val="24"/>
              </w:rPr>
            </w:pPr>
            <w:r>
              <w:rPr>
                <w:b/>
                <w:szCs w:val="24"/>
              </w:rPr>
              <w:t xml:space="preserve">                     </w:t>
            </w:r>
            <w:r w:rsidR="005B0AD9">
              <w:rPr>
                <w:b/>
                <w:szCs w:val="24"/>
              </w:rPr>
              <w:t xml:space="preserve">  </w:t>
            </w:r>
            <w:r w:rsidR="0085079B">
              <w:rPr>
                <w:szCs w:val="24"/>
              </w:rPr>
              <w:t xml:space="preserve">XXXXXXXXXXXXXX (Place and Country) </w:t>
            </w:r>
            <w:r w:rsidR="0085079B" w:rsidRPr="005B02C2">
              <w:rPr>
                <w:szCs w:val="24"/>
              </w:rPr>
              <w:t xml:space="preserve"> </w:t>
            </w:r>
          </w:p>
          <w:p w14:paraId="05E61B51" w14:textId="77777777" w:rsidR="005B02C2" w:rsidRPr="005B02C2" w:rsidRDefault="005B02C2" w:rsidP="005B02C2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2A2C1" w14:textId="77777777" w:rsidR="005B02C2" w:rsidRPr="005B02C2" w:rsidRDefault="002004F1" w:rsidP="005B02C2">
            <w:pPr>
              <w:pStyle w:val="levnl21"/>
              <w:widowControl/>
              <w:numPr>
                <w:ilvl w:val="1"/>
                <w:numId w:val="5"/>
              </w:numPr>
              <w:tabs>
                <w:tab w:val="clear" w:pos="0"/>
                <w:tab w:val="clear" w:pos="720"/>
                <w:tab w:val="clear" w:pos="1440"/>
                <w:tab w:val="left" w:pos="1470"/>
              </w:tabs>
              <w:ind w:left="1470" w:hanging="147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="005B02C2" w:rsidRPr="005B02C2">
              <w:rPr>
                <w:b/>
                <w:szCs w:val="24"/>
              </w:rPr>
              <w:t>Urhobo College</w:t>
            </w:r>
          </w:p>
          <w:p w14:paraId="585FFAD6" w14:textId="5223BA51" w:rsidR="005B02C2" w:rsidRPr="005B02C2" w:rsidRDefault="0085079B" w:rsidP="0085079B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after="0"/>
              <w:ind w:left="14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XXXXXXXXXX </w:t>
            </w:r>
            <w:r>
              <w:rPr>
                <w:szCs w:val="24"/>
              </w:rPr>
              <w:t xml:space="preserve">(Place and Country) </w:t>
            </w:r>
            <w:r w:rsidRPr="005B02C2">
              <w:rPr>
                <w:szCs w:val="24"/>
              </w:rPr>
              <w:t xml:space="preserve"> </w:t>
            </w:r>
          </w:p>
          <w:p w14:paraId="7526C898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A5BCA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1985-1988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Dockyard Sch. of Engineering</w:t>
            </w:r>
          </w:p>
          <w:p w14:paraId="06AF4544" w14:textId="5FEAEA19" w:rsidR="005B02C2" w:rsidRPr="005B02C2" w:rsidRDefault="0085079B" w:rsidP="005B02C2">
            <w:pPr>
              <w:tabs>
                <w:tab w:val="left" w:pos="147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ind w:left="14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XXXXXXXXXXXX (name of college &amp; Place &amp; country)</w:t>
            </w:r>
          </w:p>
          <w:p w14:paraId="0D00FD59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1990-1994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Human Rights/ Criminology Training</w:t>
            </w:r>
          </w:p>
          <w:p w14:paraId="775801B0" w14:textId="5311760E" w:rsidR="0085079B" w:rsidRDefault="0085079B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XXXXXXXXXX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 of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Place &amp;</w:t>
            </w:r>
          </w:p>
          <w:p w14:paraId="7A040948" w14:textId="5883CB0C" w:rsidR="005B02C2" w:rsidRPr="005B02C2" w:rsidRDefault="0085079B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ountry)</w:t>
            </w:r>
          </w:p>
          <w:p w14:paraId="4AA8E80F" w14:textId="77777777" w:rsidR="0085079B" w:rsidRDefault="0085079B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51A14" w14:textId="6A25E401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2013         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Criminology/Criminology Psychology</w:t>
            </w:r>
          </w:p>
          <w:p w14:paraId="2062D29C" w14:textId="77777777" w:rsidR="0085079B" w:rsidRDefault="005B02C2" w:rsidP="008507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5079B">
              <w:rPr>
                <w:rFonts w:ascii="Times New Roman" w:hAnsi="Times New Roman" w:cs="Times New Roman"/>
                <w:sz w:val="24"/>
                <w:szCs w:val="24"/>
              </w:rPr>
              <w:t xml:space="preserve">XXXXXXXX </w:t>
            </w:r>
            <w:r w:rsidR="0085079B"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0A367B00" w14:textId="77777777" w:rsidR="0085079B" w:rsidRPr="005B02C2" w:rsidRDefault="0085079B" w:rsidP="008507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1EA80953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A8AB9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2014         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Legal Practices/ Procedures</w:t>
            </w:r>
          </w:p>
          <w:p w14:paraId="2D16ECCB" w14:textId="44A5384A" w:rsidR="0085079B" w:rsidRDefault="005B02C2" w:rsidP="008507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5079B">
              <w:rPr>
                <w:rFonts w:ascii="Times New Roman" w:hAnsi="Times New Roman" w:cs="Times New Roman"/>
                <w:sz w:val="24"/>
                <w:szCs w:val="24"/>
              </w:rPr>
              <w:t xml:space="preserve">XXXXXXXXX </w:t>
            </w:r>
            <w:r w:rsidR="0085079B"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6386E45C" w14:textId="77777777" w:rsidR="0085079B" w:rsidRPr="005B02C2" w:rsidRDefault="0085079B" w:rsidP="008507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32871CAD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3EBD6" w14:textId="77777777" w:rsidR="005B02C2" w:rsidRPr="005B02C2" w:rsidRDefault="005B02C2" w:rsidP="009A357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2014/2015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Business Law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(BCL)</w:t>
            </w:r>
          </w:p>
          <w:p w14:paraId="65CDBCE0" w14:textId="51F56287" w:rsidR="0085079B" w:rsidRDefault="00034E2F" w:rsidP="008507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5079B">
              <w:rPr>
                <w:rFonts w:ascii="Times New Roman" w:hAnsi="Times New Roman" w:cs="Times New Roman"/>
                <w:sz w:val="24"/>
                <w:szCs w:val="24"/>
              </w:rPr>
              <w:t xml:space="preserve">XXXXXXXX </w:t>
            </w:r>
            <w:r w:rsidR="0085079B"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20D3D929" w14:textId="77777777" w:rsidR="0085079B" w:rsidRPr="005B02C2" w:rsidRDefault="0085079B" w:rsidP="0085079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5B03CE7C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5461F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2015/ 2017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Economics, Politics</w:t>
            </w:r>
            <w:r w:rsidR="002C01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="002C01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Law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(EPL)</w:t>
            </w:r>
          </w:p>
          <w:p w14:paraId="398EF98A" w14:textId="754836F6" w:rsidR="004A4E5B" w:rsidRDefault="005B02C2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 xml:space="preserve">XXXXXXXX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3D07EB70" w14:textId="77777777" w:rsidR="004A4E5B" w:rsidRPr="005B02C2" w:rsidRDefault="004A4E5B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4AC9E26F" w14:textId="77777777" w:rsidR="00FE7987" w:rsidRDefault="00FE7987" w:rsidP="00FE798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09A82" w14:textId="59854F10" w:rsidR="00FE7987" w:rsidRPr="005B02C2" w:rsidRDefault="00FE7987" w:rsidP="00FE7987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E79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Football Association </w:t>
            </w:r>
          </w:p>
          <w:p w14:paraId="6A36F426" w14:textId="1FE62D5F" w:rsidR="004A4E5B" w:rsidRDefault="004A4E5B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XXXXXXX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59414B37" w14:textId="77777777" w:rsidR="004A4E5B" w:rsidRPr="005B02C2" w:rsidRDefault="004A4E5B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7D69262D" w14:textId="77777777" w:rsidR="00FE7987" w:rsidRDefault="00FE7987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  <w:p w14:paraId="45EA9863" w14:textId="01508849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2018                 H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>ealthcare Training Certification</w:t>
            </w:r>
            <w:r w:rsidR="00F0675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C70D69" w14:textId="77777777" w:rsidR="004A4E5B" w:rsidRDefault="005B02C2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 xml:space="preserve">XXXXXXXX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365A6F5A" w14:textId="77777777" w:rsidR="004A4E5B" w:rsidRPr="005B02C2" w:rsidRDefault="004A4E5B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5D270C48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F0551" w14:textId="210A7BFD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  <w:r w:rsidR="00CF6EB1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5B02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Law </w:t>
            </w:r>
          </w:p>
          <w:p w14:paraId="34C8E353" w14:textId="638A5226" w:rsidR="004A4E5B" w:rsidRDefault="009011E4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 xml:space="preserve">XXXXXXX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>(Name of college, Place &amp;</w:t>
            </w:r>
          </w:p>
          <w:p w14:paraId="19C5C3D7" w14:textId="77777777" w:rsidR="004A4E5B" w:rsidRPr="005B02C2" w:rsidRDefault="004A4E5B" w:rsidP="004A4E5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Country)</w:t>
            </w:r>
          </w:p>
          <w:p w14:paraId="72F76EE3" w14:textId="77777777" w:rsidR="002C23BF" w:rsidRDefault="002C23BF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9A5F2DE" w14:textId="77777777" w:rsidR="0005572D" w:rsidRDefault="0005572D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996E615" w14:textId="77777777" w:rsidR="0005572D" w:rsidRDefault="0005572D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7ECC670" w14:textId="2E63112E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PERSONAL INFORMATION</w:t>
            </w:r>
          </w:p>
          <w:p w14:paraId="4185831D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F06DD" w14:textId="3FA992C7" w:rsidR="005B02C2" w:rsidRPr="005B02C2" w:rsidRDefault="005B02C2" w:rsidP="003353C6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>Nigerian</w:t>
            </w:r>
          </w:p>
          <w:p w14:paraId="7F671DBB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-A </w:t>
            </w:r>
            <w:r w:rsidR="00973FC2">
              <w:rPr>
                <w:rFonts w:ascii="Times New Roman" w:hAnsi="Times New Roman" w:cs="Times New Roman"/>
                <w:sz w:val="24"/>
                <w:szCs w:val="24"/>
              </w:rPr>
              <w:t xml:space="preserve">former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Trustee with Migrant Disability, Ireland</w:t>
            </w:r>
          </w:p>
          <w:p w14:paraId="31EC79C8" w14:textId="4D35BBC7" w:rsid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-A Trustee with ECOPOLAW (Economics, Politics &amp; Law Human Rights Organization)</w:t>
            </w:r>
          </w:p>
          <w:p w14:paraId="5808C865" w14:textId="2FA0357F" w:rsidR="005B02C2" w:rsidRPr="005B02C2" w:rsidRDefault="001D45CC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-Researcher in “Economics, Politics &amp; Law</w:t>
            </w:r>
            <w:r w:rsidR="003353C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E42B180" w14:textId="39C40BE4" w:rsidR="003353C6" w:rsidRPr="005B02C2" w:rsidRDefault="003353C6" w:rsidP="003353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-An active member of 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>Labour Party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Political Party</w:t>
            </w:r>
            <w:r w:rsidR="0079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77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team and I was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involved in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onstituency commitments</w:t>
            </w:r>
            <w:r w:rsidR="005C77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 also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participated in series of meetings at th</w:t>
            </w:r>
            <w:r w:rsidR="004A4E5B">
              <w:rPr>
                <w:rFonts w:ascii="Times New Roman" w:hAnsi="Times New Roman" w:cs="Times New Roman"/>
                <w:sz w:val="24"/>
                <w:szCs w:val="24"/>
              </w:rPr>
              <w:t xml:space="preserve">e Nigeria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Budgeting in 2017-2018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former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Minister of Finance, </w:t>
            </w:r>
            <w:r w:rsidR="004A4E5B" w:rsidRPr="004A4E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 Kofi Johnson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at P</w:t>
            </w:r>
            <w:r w:rsidRPr="005B02C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arty level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3FCA341" w14:textId="77777777" w:rsidR="005B02C2" w:rsidRPr="005B02C2" w:rsidRDefault="005B02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4CE0E" w14:textId="45AB9187" w:rsidR="002C23BF" w:rsidRDefault="002C23BF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D624423" w14:textId="77777777" w:rsidR="002369C2" w:rsidRDefault="002369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REFERENCES </w:t>
            </w:r>
          </w:p>
          <w:p w14:paraId="73751B83" w14:textId="4865C145" w:rsidR="005B02C2" w:rsidRPr="002369C2" w:rsidRDefault="002369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69C2">
              <w:rPr>
                <w:rFonts w:ascii="Times New Roman" w:hAnsi="Times New Roman" w:cs="Times New Roman"/>
                <w:bCs/>
                <w:sz w:val="24"/>
                <w:szCs w:val="24"/>
              </w:rPr>
              <w:t>XXXXXXXXX</w:t>
            </w:r>
          </w:p>
          <w:p w14:paraId="5A6E0B55" w14:textId="73E7D51D" w:rsidR="002369C2" w:rsidRPr="002369C2" w:rsidRDefault="002369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69C2">
              <w:rPr>
                <w:rFonts w:ascii="Times New Roman" w:hAnsi="Times New Roman" w:cs="Times New Roman"/>
                <w:bCs/>
                <w:sz w:val="24"/>
                <w:szCs w:val="24"/>
              </w:rPr>
              <w:t>XXXXXXXXX</w:t>
            </w:r>
          </w:p>
          <w:p w14:paraId="4C56C9E2" w14:textId="2E043EBE" w:rsidR="002369C2" w:rsidRPr="002369C2" w:rsidRDefault="002369C2" w:rsidP="005B02C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369C2">
              <w:rPr>
                <w:rFonts w:ascii="Times New Roman" w:hAnsi="Times New Roman" w:cs="Times New Roman"/>
                <w:bCs/>
                <w:sz w:val="24"/>
                <w:szCs w:val="24"/>
              </w:rPr>
              <w:t>XXXXXXXXX</w:t>
            </w:r>
          </w:p>
          <w:p w14:paraId="51BE20A9" w14:textId="3EEC60B9" w:rsidR="000629D5" w:rsidRPr="008D13F9" w:rsidRDefault="005B02C2" w:rsidP="008D13F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8640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629D5" w14:paraId="7D11B23D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1CAE2F8" w14:textId="31A1F33F" w:rsidR="000629D5" w:rsidRDefault="00E75ED3" w:rsidP="00821083">
            <w:pPr>
              <w:pStyle w:val="Title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victoria connon</w:t>
            </w:r>
          </w:p>
          <w:p w14:paraId="50F42498" w14:textId="34C74533" w:rsidR="009266B3" w:rsidRPr="009266B3" w:rsidRDefault="009266B3" w:rsidP="009266B3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266B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Multi-Task</w:t>
            </w:r>
            <w:r w:rsidR="00633462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141F893" w14:textId="77777777" w:rsidR="000629D5" w:rsidRPr="00720D3C" w:rsidRDefault="000629D5" w:rsidP="000629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b w:val="0"/>
                <w:sz w:val="24"/>
                <w:szCs w:val="24"/>
              </w:rPr>
              <w:id w:val="-1954003311"/>
              <w:placeholder>
                <w:docPart w:val="BB62044B061D4249832F0452981C6AD6"/>
              </w:placeholder>
              <w:temporary/>
              <w:showingPlcHdr/>
            </w:sdtPr>
            <w:sdtEndPr>
              <w:rPr>
                <w:rFonts w:asciiTheme="majorHAnsi" w:hAnsiTheme="majorHAnsi" w:cstheme="majorBidi"/>
                <w:b/>
                <w:sz w:val="22"/>
                <w:szCs w:val="26"/>
              </w:rPr>
            </w:sdtEndPr>
            <w:sdtContent>
              <w:p w14:paraId="1AE9F9B2" w14:textId="77777777" w:rsidR="000629D5" w:rsidRPr="00846D4F" w:rsidRDefault="000629D5" w:rsidP="00846D4F">
                <w:pPr>
                  <w:pStyle w:val="Heading2"/>
                </w:pPr>
                <w:r w:rsidRPr="00456448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  <w:sz w:val="24"/>
                    <w:szCs w:val="24"/>
                  </w:rPr>
                  <w:t>CONTACT</w:t>
                </w:r>
              </w:p>
            </w:sdtContent>
          </w:sdt>
          <w:p w14:paraId="59CA6021" w14:textId="24239144" w:rsidR="00E75ED3" w:rsidRDefault="00720D3C" w:rsidP="00720D3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75ED3">
              <w:rPr>
                <w:rFonts w:ascii="Times New Roman" w:hAnsi="Times New Roman" w:cs="Times New Roman"/>
                <w:sz w:val="24"/>
                <w:szCs w:val="24"/>
              </w:rPr>
              <w:t xml:space="preserve"> Victoria Avenue, </w:t>
            </w:r>
          </w:p>
          <w:p w14:paraId="75747FE5" w14:textId="626E24C5" w:rsidR="00F452C9" w:rsidRDefault="00E75ED3" w:rsidP="00E75ED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Lekki, Lagos</w:t>
            </w:r>
            <w:r w:rsidR="00720D3C"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115B6B08" w14:textId="31905591" w:rsidR="00720D3C" w:rsidRPr="005B02C2" w:rsidRDefault="00F452C9" w:rsidP="00F452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E75ED3">
              <w:rPr>
                <w:rFonts w:ascii="Times New Roman" w:hAnsi="Times New Roman" w:cs="Times New Roman"/>
                <w:sz w:val="24"/>
                <w:szCs w:val="24"/>
              </w:rPr>
              <w:t xml:space="preserve">Nigeria </w:t>
            </w:r>
          </w:p>
          <w:p w14:paraId="7B25C8AD" w14:textId="77777777" w:rsidR="00720D3C" w:rsidRDefault="00720D3C" w:rsidP="00720D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08C95" w14:textId="58AFF193" w:rsidR="00720D3C" w:rsidRPr="005B02C2" w:rsidRDefault="00720D3C" w:rsidP="00720D3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 xml:space="preserve"> Tel.</w:t>
            </w:r>
            <w:r w:rsidR="00E75ED3">
              <w:rPr>
                <w:rFonts w:ascii="Times New Roman" w:hAnsi="Times New Roman" w:cs="Times New Roman"/>
                <w:sz w:val="24"/>
                <w:szCs w:val="24"/>
              </w:rPr>
              <w:t xml:space="preserve">+234 </w:t>
            </w:r>
            <w:r w:rsidRPr="005B02C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 w:rsidR="00E75ED3">
              <w:rPr>
                <w:rFonts w:ascii="Times New Roman" w:hAnsi="Times New Roman" w:cs="Times New Roman"/>
                <w:sz w:val="24"/>
                <w:szCs w:val="24"/>
              </w:rPr>
              <w:t>2059826</w:t>
            </w:r>
          </w:p>
          <w:p w14:paraId="0B6E1429" w14:textId="77777777" w:rsidR="00720D3C" w:rsidRDefault="00720D3C" w:rsidP="000629D5">
            <w:pPr>
              <w:pStyle w:val="ContactDetails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82F41" w14:textId="77777777" w:rsidR="00720D3C" w:rsidRDefault="00720D3C" w:rsidP="000629D5">
            <w:pPr>
              <w:pStyle w:val="ContactDetails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99997" w14:textId="77777777" w:rsidR="000629D5" w:rsidRPr="00846D4F" w:rsidRDefault="000629D5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0D5632EA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EEBF48E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2AEFD961" w14:textId="77777777" w:rsidR="00BF2FBF" w:rsidRPr="00846D4F" w:rsidRDefault="008D4A96" w:rsidP="00846D4F">
      <w:pPr>
        <w:tabs>
          <w:tab w:val="left" w:pos="990"/>
        </w:tabs>
        <w:spacing w:after="0"/>
        <w:rPr>
          <w:sz w:val="8"/>
        </w:rPr>
      </w:pPr>
      <w:r>
        <w:rPr>
          <w:sz w:val="8"/>
        </w:rPr>
        <w:lastRenderedPageBreak/>
        <w:t xml:space="preserve"> </w:t>
      </w:r>
    </w:p>
    <w:sectPr w:rsidR="00BF2FBF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788FD" w14:textId="77777777" w:rsidR="009843B4" w:rsidRDefault="009843B4" w:rsidP="000C45FF">
      <w:r>
        <w:separator/>
      </w:r>
    </w:p>
  </w:endnote>
  <w:endnote w:type="continuationSeparator" w:id="0">
    <w:p w14:paraId="6427183F" w14:textId="77777777" w:rsidR="009843B4" w:rsidRDefault="009843B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78C9" w14:textId="77777777" w:rsidR="009843B4" w:rsidRDefault="009843B4" w:rsidP="000C45FF">
      <w:r>
        <w:separator/>
      </w:r>
    </w:p>
  </w:footnote>
  <w:footnote w:type="continuationSeparator" w:id="0">
    <w:p w14:paraId="05CC4836" w14:textId="77777777" w:rsidR="009843B4" w:rsidRDefault="009843B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E172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E8F86AA" wp14:editId="232DEE9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·"/>
      <w:lvlJc w:val="left"/>
      <w:rPr>
        <w:rFonts w:cs="Times New Roman"/>
      </w:rPr>
    </w:lvl>
    <w:lvl w:ilvl="1">
      <w:start w:val="1"/>
      <w:numFmt w:val="none"/>
      <w:suff w:val="nothing"/>
      <w:lvlText w:val="o"/>
      <w:lvlJc w:val="left"/>
      <w:rPr>
        <w:rFonts w:cs="Times New Roman"/>
      </w:rPr>
    </w:lvl>
    <w:lvl w:ilvl="2">
      <w:start w:val="1"/>
      <w:numFmt w:val="none"/>
      <w:suff w:val="nothing"/>
      <w:lvlText w:val="§"/>
      <w:lvlJc w:val="left"/>
      <w:rPr>
        <w:rFonts w:cs="Times New Roman"/>
      </w:rPr>
    </w:lvl>
    <w:lvl w:ilvl="3">
      <w:start w:val="1"/>
      <w:numFmt w:val="none"/>
      <w:suff w:val="nothing"/>
      <w:lvlText w:val="·"/>
      <w:lvlJc w:val="left"/>
      <w:rPr>
        <w:rFonts w:cs="Times New Roman"/>
      </w:rPr>
    </w:lvl>
    <w:lvl w:ilvl="4">
      <w:start w:val="1"/>
      <w:numFmt w:val="none"/>
      <w:suff w:val="nothing"/>
      <w:lvlText w:val="o"/>
      <w:lvlJc w:val="left"/>
      <w:rPr>
        <w:rFonts w:cs="Times New Roman"/>
      </w:rPr>
    </w:lvl>
    <w:lvl w:ilvl="5">
      <w:start w:val="1"/>
      <w:numFmt w:val="none"/>
      <w:suff w:val="nothing"/>
      <w:lvlText w:val="§"/>
      <w:lvlJc w:val="left"/>
      <w:rPr>
        <w:rFonts w:cs="Times New Roman"/>
      </w:rPr>
    </w:lvl>
    <w:lvl w:ilvl="6">
      <w:start w:val="1"/>
      <w:numFmt w:val="none"/>
      <w:suff w:val="nothing"/>
      <w:lvlText w:val="·"/>
      <w:lvlJc w:val="left"/>
      <w:rPr>
        <w:rFonts w:cs="Times New Roman"/>
      </w:rPr>
    </w:lvl>
    <w:lvl w:ilvl="7">
      <w:start w:val="1"/>
      <w:numFmt w:val="none"/>
      <w:suff w:val="nothing"/>
      <w:lvlText w:val="o"/>
      <w:lvlJc w:val="left"/>
      <w:rPr>
        <w:rFonts w:cs="Times New Roman"/>
      </w:rPr>
    </w:lvl>
    <w:lvl w:ilvl="8">
      <w:start w:val="1"/>
      <w:numFmt w:val="none"/>
      <w:suff w:val="nothing"/>
      <w:lvlText w:val="§"/>
      <w:lvlJc w:val="left"/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·"/>
      <w:lvlJc w:val="left"/>
      <w:rPr>
        <w:rFonts w:cs="Times New Roman"/>
      </w:rPr>
    </w:lvl>
    <w:lvl w:ilvl="1">
      <w:start w:val="1"/>
      <w:numFmt w:val="none"/>
      <w:suff w:val="nothing"/>
      <w:lvlText w:val="o"/>
      <w:lvlJc w:val="left"/>
      <w:rPr>
        <w:rFonts w:cs="Times New Roman"/>
      </w:rPr>
    </w:lvl>
    <w:lvl w:ilvl="2">
      <w:start w:val="1"/>
      <w:numFmt w:val="none"/>
      <w:suff w:val="nothing"/>
      <w:lvlText w:val="§"/>
      <w:lvlJc w:val="left"/>
      <w:rPr>
        <w:rFonts w:cs="Times New Roman"/>
      </w:rPr>
    </w:lvl>
    <w:lvl w:ilvl="3">
      <w:start w:val="1"/>
      <w:numFmt w:val="none"/>
      <w:suff w:val="nothing"/>
      <w:lvlText w:val="·"/>
      <w:lvlJc w:val="left"/>
      <w:rPr>
        <w:rFonts w:cs="Times New Roman"/>
      </w:rPr>
    </w:lvl>
    <w:lvl w:ilvl="4">
      <w:start w:val="1"/>
      <w:numFmt w:val="none"/>
      <w:suff w:val="nothing"/>
      <w:lvlText w:val="o"/>
      <w:lvlJc w:val="left"/>
      <w:rPr>
        <w:rFonts w:cs="Times New Roman"/>
      </w:rPr>
    </w:lvl>
    <w:lvl w:ilvl="5">
      <w:start w:val="1"/>
      <w:numFmt w:val="none"/>
      <w:suff w:val="nothing"/>
      <w:lvlText w:val="§"/>
      <w:lvlJc w:val="left"/>
      <w:rPr>
        <w:rFonts w:cs="Times New Roman"/>
      </w:rPr>
    </w:lvl>
    <w:lvl w:ilvl="6">
      <w:start w:val="1"/>
      <w:numFmt w:val="none"/>
      <w:suff w:val="nothing"/>
      <w:lvlText w:val="·"/>
      <w:lvlJc w:val="left"/>
      <w:rPr>
        <w:rFonts w:cs="Times New Roman"/>
      </w:rPr>
    </w:lvl>
    <w:lvl w:ilvl="7">
      <w:start w:val="1"/>
      <w:numFmt w:val="none"/>
      <w:suff w:val="nothing"/>
      <w:lvlText w:val="o"/>
      <w:lvlJc w:val="left"/>
      <w:rPr>
        <w:rFonts w:cs="Times New Roman"/>
      </w:rPr>
    </w:lvl>
    <w:lvl w:ilvl="8">
      <w:start w:val="1"/>
      <w:numFmt w:val="none"/>
      <w:suff w:val="nothing"/>
      <w:lvlText w:val="§"/>
      <w:lvlJc w:val="left"/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973"/>
      <w:numFmt w:val="decimal"/>
      <w:suff w:val="nothing"/>
      <w:lvlText w:val="%1"/>
      <w:lvlJc w:val="left"/>
      <w:rPr>
        <w:rFonts w:cs="Times New Roman"/>
      </w:rPr>
    </w:lvl>
    <w:lvl w:ilvl="1">
      <w:start w:val="1978"/>
      <w:numFmt w:val="decimal"/>
      <w:suff w:val="nothing"/>
      <w:lvlText w:val="%1-%2"/>
      <w:lvlJc w:val="left"/>
      <w:rPr>
        <w:rFonts w:cs="Times New Roman"/>
      </w:rPr>
    </w:lvl>
    <w:lvl w:ilvl="2">
      <w:start w:val="1"/>
      <w:numFmt w:val="decimal"/>
      <w:suff w:val="nothing"/>
      <w:lvlText w:val="%1-%2.%3"/>
      <w:lvlJc w:val="left"/>
      <w:rPr>
        <w:rFonts w:cs="Times New Roman"/>
      </w:rPr>
    </w:lvl>
    <w:lvl w:ilvl="3">
      <w:start w:val="1"/>
      <w:numFmt w:val="decimal"/>
      <w:suff w:val="nothing"/>
      <w:lvlText w:val="%1-%2.%3.%4"/>
      <w:lvlJc w:val="left"/>
      <w:rPr>
        <w:rFonts w:cs="Times New Roman"/>
      </w:rPr>
    </w:lvl>
    <w:lvl w:ilvl="4">
      <w:start w:val="1"/>
      <w:numFmt w:val="decimal"/>
      <w:suff w:val="nothing"/>
      <w:lvlText w:val="%1-%2.%3.%4.%5"/>
      <w:lvlJc w:val="left"/>
      <w:rPr>
        <w:rFonts w:cs="Times New Roman"/>
      </w:rPr>
    </w:lvl>
    <w:lvl w:ilvl="5">
      <w:start w:val="1"/>
      <w:numFmt w:val="decimal"/>
      <w:suff w:val="nothing"/>
      <w:lvlText w:val="%1-%2.%3.%4.%5.%6"/>
      <w:lvlJc w:val="left"/>
      <w:rPr>
        <w:rFonts w:cs="Times New Roman"/>
      </w:rPr>
    </w:lvl>
    <w:lvl w:ilvl="6">
      <w:start w:val="1"/>
      <w:numFmt w:val="decimal"/>
      <w:suff w:val="nothing"/>
      <w:lvlText w:val="%1-%2.%3.%4.%5.%6.%7"/>
      <w:lvlJc w:val="left"/>
      <w:rPr>
        <w:rFonts w:cs="Times New Roman"/>
      </w:rPr>
    </w:lvl>
    <w:lvl w:ilvl="7">
      <w:start w:val="1"/>
      <w:numFmt w:val="decimal"/>
      <w:suff w:val="nothing"/>
      <w:lvlText w:val="%1-%2.%3.%4.%5.%6.%7.%8"/>
      <w:lvlJc w:val="left"/>
      <w:rPr>
        <w:rFonts w:cs="Times New Roman"/>
      </w:rPr>
    </w:lvl>
    <w:lvl w:ilvl="8">
      <w:start w:val="1"/>
      <w:numFmt w:val="decimal"/>
      <w:suff w:val="nothing"/>
      <w:lvlText w:val="%1-%2.%3.%4.%5.%6.%7.%8.%9"/>
      <w:lvlJc w:val="left"/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978"/>
      <w:numFmt w:val="decimal"/>
      <w:suff w:val="nothing"/>
      <w:lvlText w:val="%1"/>
      <w:lvlJc w:val="left"/>
      <w:rPr>
        <w:rFonts w:cs="Times New Roman"/>
      </w:rPr>
    </w:lvl>
    <w:lvl w:ilvl="1">
      <w:start w:val="1983"/>
      <w:numFmt w:val="decimal"/>
      <w:suff w:val="nothing"/>
      <w:lvlText w:val="%1-%2"/>
      <w:lvlJc w:val="left"/>
      <w:rPr>
        <w:rFonts w:cs="Times New Roman"/>
      </w:rPr>
    </w:lvl>
    <w:lvl w:ilvl="2">
      <w:start w:val="1"/>
      <w:numFmt w:val="decimal"/>
      <w:suff w:val="nothing"/>
      <w:lvlText w:val="%1-%2.%3"/>
      <w:lvlJc w:val="left"/>
      <w:rPr>
        <w:rFonts w:cs="Times New Roman"/>
      </w:rPr>
    </w:lvl>
    <w:lvl w:ilvl="3">
      <w:start w:val="1"/>
      <w:numFmt w:val="decimal"/>
      <w:suff w:val="nothing"/>
      <w:lvlText w:val="%1-%2.%3.%4"/>
      <w:lvlJc w:val="left"/>
      <w:rPr>
        <w:rFonts w:cs="Times New Roman"/>
      </w:rPr>
    </w:lvl>
    <w:lvl w:ilvl="4">
      <w:start w:val="1"/>
      <w:numFmt w:val="decimal"/>
      <w:suff w:val="nothing"/>
      <w:lvlText w:val="%1-%2.%3.%4.%5"/>
      <w:lvlJc w:val="left"/>
      <w:rPr>
        <w:rFonts w:cs="Times New Roman"/>
      </w:rPr>
    </w:lvl>
    <w:lvl w:ilvl="5">
      <w:start w:val="1"/>
      <w:numFmt w:val="decimal"/>
      <w:suff w:val="nothing"/>
      <w:lvlText w:val="%1-%2.%3.%4.%5.%6"/>
      <w:lvlJc w:val="left"/>
      <w:rPr>
        <w:rFonts w:cs="Times New Roman"/>
      </w:rPr>
    </w:lvl>
    <w:lvl w:ilvl="6">
      <w:start w:val="1"/>
      <w:numFmt w:val="decimal"/>
      <w:suff w:val="nothing"/>
      <w:lvlText w:val="%1-%2.%3.%4.%5.%6.%7"/>
      <w:lvlJc w:val="left"/>
      <w:rPr>
        <w:rFonts w:cs="Times New Roman"/>
      </w:rPr>
    </w:lvl>
    <w:lvl w:ilvl="7">
      <w:start w:val="1"/>
      <w:numFmt w:val="decimal"/>
      <w:suff w:val="nothing"/>
      <w:lvlText w:val="%1-%2.%3.%4.%5.%6.%7.%8"/>
      <w:lvlJc w:val="left"/>
      <w:rPr>
        <w:rFonts w:cs="Times New Roman"/>
      </w:rPr>
    </w:lvl>
    <w:lvl w:ilvl="8">
      <w:start w:val="1"/>
      <w:numFmt w:val="decimal"/>
      <w:suff w:val="nothing"/>
      <w:lvlText w:val="%1-%2.%3.%4.%5.%6.%7.%8.%9"/>
      <w:lvlJc w:val="left"/>
      <w:rPr>
        <w:rFonts w:cs="Times New Roman"/>
      </w:rPr>
    </w:lvl>
  </w:abstractNum>
  <w:abstractNum w:abstractNumId="4" w15:restartNumberingAfterBreak="0">
    <w:nsid w:val="03A91AFB"/>
    <w:multiLevelType w:val="hybridMultilevel"/>
    <w:tmpl w:val="E5F68D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E7796"/>
    <w:multiLevelType w:val="hybridMultilevel"/>
    <w:tmpl w:val="F26CAA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3F66F0"/>
    <w:multiLevelType w:val="hybridMultilevel"/>
    <w:tmpl w:val="B94E6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94B01"/>
    <w:multiLevelType w:val="hybridMultilevel"/>
    <w:tmpl w:val="4DB8D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40E27"/>
    <w:multiLevelType w:val="hybridMultilevel"/>
    <w:tmpl w:val="A6EE94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0C2009"/>
    <w:multiLevelType w:val="hybridMultilevel"/>
    <w:tmpl w:val="56902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5661"/>
    <w:multiLevelType w:val="hybridMultilevel"/>
    <w:tmpl w:val="33CC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57332"/>
    <w:multiLevelType w:val="hybridMultilevel"/>
    <w:tmpl w:val="19E4AE66"/>
    <w:lvl w:ilvl="0" w:tplc="18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12" w15:restartNumberingAfterBreak="0">
    <w:nsid w:val="571F0D60"/>
    <w:multiLevelType w:val="hybridMultilevel"/>
    <w:tmpl w:val="A14E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6275B"/>
    <w:multiLevelType w:val="hybridMultilevel"/>
    <w:tmpl w:val="31DE693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2742E"/>
    <w:multiLevelType w:val="hybridMultilevel"/>
    <w:tmpl w:val="9102A38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7011352">
    <w:abstractNumId w:val="14"/>
  </w:num>
  <w:num w:numId="2" w16cid:durableId="1672903688">
    <w:abstractNumId w:val="0"/>
  </w:num>
  <w:num w:numId="3" w16cid:durableId="783421287">
    <w:abstractNumId w:val="1"/>
  </w:num>
  <w:num w:numId="4" w16cid:durableId="2013751236">
    <w:abstractNumId w:val="2"/>
  </w:num>
  <w:num w:numId="5" w16cid:durableId="1979067974">
    <w:abstractNumId w:val="3"/>
  </w:num>
  <w:num w:numId="6" w16cid:durableId="443040523">
    <w:abstractNumId w:val="7"/>
  </w:num>
  <w:num w:numId="7" w16cid:durableId="1199587149">
    <w:abstractNumId w:val="5"/>
  </w:num>
  <w:num w:numId="8" w16cid:durableId="255402100">
    <w:abstractNumId w:val="11"/>
  </w:num>
  <w:num w:numId="9" w16cid:durableId="1960917745">
    <w:abstractNumId w:val="9"/>
  </w:num>
  <w:num w:numId="10" w16cid:durableId="781076045">
    <w:abstractNumId w:val="15"/>
  </w:num>
  <w:num w:numId="11" w16cid:durableId="1756390180">
    <w:abstractNumId w:val="8"/>
  </w:num>
  <w:num w:numId="12" w16cid:durableId="869143846">
    <w:abstractNumId w:val="4"/>
  </w:num>
  <w:num w:numId="13" w16cid:durableId="534930318">
    <w:abstractNumId w:val="13"/>
  </w:num>
  <w:num w:numId="14" w16cid:durableId="644286732">
    <w:abstractNumId w:val="6"/>
  </w:num>
  <w:num w:numId="15" w16cid:durableId="380175950">
    <w:abstractNumId w:val="10"/>
  </w:num>
  <w:num w:numId="16" w16cid:durableId="1610434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26"/>
    <w:rsid w:val="0002517A"/>
    <w:rsid w:val="00034E2F"/>
    <w:rsid w:val="00036450"/>
    <w:rsid w:val="00040B69"/>
    <w:rsid w:val="0005572D"/>
    <w:rsid w:val="00061C84"/>
    <w:rsid w:val="000629D5"/>
    <w:rsid w:val="00076632"/>
    <w:rsid w:val="000860B7"/>
    <w:rsid w:val="000B1C52"/>
    <w:rsid w:val="000B58AC"/>
    <w:rsid w:val="000C45FF"/>
    <w:rsid w:val="000C533F"/>
    <w:rsid w:val="000D0431"/>
    <w:rsid w:val="000E3FD1"/>
    <w:rsid w:val="000F0AEF"/>
    <w:rsid w:val="000F46E6"/>
    <w:rsid w:val="0012192C"/>
    <w:rsid w:val="00127B33"/>
    <w:rsid w:val="00136F26"/>
    <w:rsid w:val="00180329"/>
    <w:rsid w:val="00186DB0"/>
    <w:rsid w:val="0019001F"/>
    <w:rsid w:val="00190CB9"/>
    <w:rsid w:val="001A74A5"/>
    <w:rsid w:val="001B2ABD"/>
    <w:rsid w:val="001D2335"/>
    <w:rsid w:val="001D45CC"/>
    <w:rsid w:val="001E1759"/>
    <w:rsid w:val="001E19EE"/>
    <w:rsid w:val="001F1ECC"/>
    <w:rsid w:val="001F6294"/>
    <w:rsid w:val="002004F1"/>
    <w:rsid w:val="00205A01"/>
    <w:rsid w:val="002369C2"/>
    <w:rsid w:val="002400EB"/>
    <w:rsid w:val="00243BA5"/>
    <w:rsid w:val="00244620"/>
    <w:rsid w:val="00256CF7"/>
    <w:rsid w:val="00256E56"/>
    <w:rsid w:val="0028022A"/>
    <w:rsid w:val="002867FB"/>
    <w:rsid w:val="00286CF0"/>
    <w:rsid w:val="00296881"/>
    <w:rsid w:val="002B1B7F"/>
    <w:rsid w:val="002C0178"/>
    <w:rsid w:val="002C1289"/>
    <w:rsid w:val="002C23BF"/>
    <w:rsid w:val="002C59B4"/>
    <w:rsid w:val="002D258D"/>
    <w:rsid w:val="002E5771"/>
    <w:rsid w:val="003000DF"/>
    <w:rsid w:val="0030481B"/>
    <w:rsid w:val="003353C6"/>
    <w:rsid w:val="0037399E"/>
    <w:rsid w:val="003A0E6F"/>
    <w:rsid w:val="003B14AE"/>
    <w:rsid w:val="003F7EDD"/>
    <w:rsid w:val="004071FC"/>
    <w:rsid w:val="00435ED1"/>
    <w:rsid w:val="00445947"/>
    <w:rsid w:val="00456448"/>
    <w:rsid w:val="004813B3"/>
    <w:rsid w:val="00491687"/>
    <w:rsid w:val="00493BC9"/>
    <w:rsid w:val="00496591"/>
    <w:rsid w:val="004A4914"/>
    <w:rsid w:val="004A4E5B"/>
    <w:rsid w:val="004B23B0"/>
    <w:rsid w:val="004C63E4"/>
    <w:rsid w:val="004D3011"/>
    <w:rsid w:val="004E1F9C"/>
    <w:rsid w:val="00535455"/>
    <w:rsid w:val="0055419C"/>
    <w:rsid w:val="005645EE"/>
    <w:rsid w:val="005B02C2"/>
    <w:rsid w:val="005B0AD9"/>
    <w:rsid w:val="005C7794"/>
    <w:rsid w:val="005D288C"/>
    <w:rsid w:val="005D6289"/>
    <w:rsid w:val="005E0089"/>
    <w:rsid w:val="005E0D32"/>
    <w:rsid w:val="005E39D5"/>
    <w:rsid w:val="00612544"/>
    <w:rsid w:val="0062123A"/>
    <w:rsid w:val="00625FC4"/>
    <w:rsid w:val="00633462"/>
    <w:rsid w:val="00634BF1"/>
    <w:rsid w:val="0063764E"/>
    <w:rsid w:val="00646E75"/>
    <w:rsid w:val="006610D6"/>
    <w:rsid w:val="006771D0"/>
    <w:rsid w:val="00714AE0"/>
    <w:rsid w:val="00715FCB"/>
    <w:rsid w:val="00720D3C"/>
    <w:rsid w:val="00743101"/>
    <w:rsid w:val="007440E1"/>
    <w:rsid w:val="00762BF4"/>
    <w:rsid w:val="00762FFC"/>
    <w:rsid w:val="007867A0"/>
    <w:rsid w:val="007927F5"/>
    <w:rsid w:val="007941E8"/>
    <w:rsid w:val="007C0019"/>
    <w:rsid w:val="007C06E4"/>
    <w:rsid w:val="00802CA0"/>
    <w:rsid w:val="00813338"/>
    <w:rsid w:val="00821083"/>
    <w:rsid w:val="008359E7"/>
    <w:rsid w:val="00837EF0"/>
    <w:rsid w:val="00846D4F"/>
    <w:rsid w:val="0085079B"/>
    <w:rsid w:val="00865A92"/>
    <w:rsid w:val="008C1736"/>
    <w:rsid w:val="008C2387"/>
    <w:rsid w:val="008C747C"/>
    <w:rsid w:val="008D13F9"/>
    <w:rsid w:val="008D4A96"/>
    <w:rsid w:val="009011E4"/>
    <w:rsid w:val="00916C9A"/>
    <w:rsid w:val="00922D5C"/>
    <w:rsid w:val="009266B3"/>
    <w:rsid w:val="00955353"/>
    <w:rsid w:val="00973FC2"/>
    <w:rsid w:val="009843B4"/>
    <w:rsid w:val="009A3574"/>
    <w:rsid w:val="009E7C63"/>
    <w:rsid w:val="00A10A67"/>
    <w:rsid w:val="00A2118D"/>
    <w:rsid w:val="00A75211"/>
    <w:rsid w:val="00A77204"/>
    <w:rsid w:val="00A8320B"/>
    <w:rsid w:val="00A83CBD"/>
    <w:rsid w:val="00AA73FA"/>
    <w:rsid w:val="00AB5F31"/>
    <w:rsid w:val="00AD76E2"/>
    <w:rsid w:val="00B00EE6"/>
    <w:rsid w:val="00B054BC"/>
    <w:rsid w:val="00B20152"/>
    <w:rsid w:val="00B556BE"/>
    <w:rsid w:val="00B702BF"/>
    <w:rsid w:val="00B70850"/>
    <w:rsid w:val="00BA5A62"/>
    <w:rsid w:val="00BB104D"/>
    <w:rsid w:val="00BB2820"/>
    <w:rsid w:val="00BC738C"/>
    <w:rsid w:val="00BE6B2A"/>
    <w:rsid w:val="00BF2FBF"/>
    <w:rsid w:val="00C066B6"/>
    <w:rsid w:val="00C22B90"/>
    <w:rsid w:val="00C37BA1"/>
    <w:rsid w:val="00C40F91"/>
    <w:rsid w:val="00C4674C"/>
    <w:rsid w:val="00C506CF"/>
    <w:rsid w:val="00C53909"/>
    <w:rsid w:val="00C607A0"/>
    <w:rsid w:val="00C72BED"/>
    <w:rsid w:val="00C802DD"/>
    <w:rsid w:val="00C822E3"/>
    <w:rsid w:val="00C9578B"/>
    <w:rsid w:val="00CA562E"/>
    <w:rsid w:val="00CB2D30"/>
    <w:rsid w:val="00CB53E2"/>
    <w:rsid w:val="00CB778F"/>
    <w:rsid w:val="00CD70AE"/>
    <w:rsid w:val="00CF6EB1"/>
    <w:rsid w:val="00D0729F"/>
    <w:rsid w:val="00D15479"/>
    <w:rsid w:val="00D2522B"/>
    <w:rsid w:val="00D82F2F"/>
    <w:rsid w:val="00DA694B"/>
    <w:rsid w:val="00DB17A6"/>
    <w:rsid w:val="00DC0C35"/>
    <w:rsid w:val="00DC3E26"/>
    <w:rsid w:val="00DD172A"/>
    <w:rsid w:val="00E25A26"/>
    <w:rsid w:val="00E4020E"/>
    <w:rsid w:val="00E45398"/>
    <w:rsid w:val="00E52E2B"/>
    <w:rsid w:val="00E53DCD"/>
    <w:rsid w:val="00E55D74"/>
    <w:rsid w:val="00E63B63"/>
    <w:rsid w:val="00E75ED3"/>
    <w:rsid w:val="00E77AEA"/>
    <w:rsid w:val="00E866EC"/>
    <w:rsid w:val="00E93B74"/>
    <w:rsid w:val="00EB3A62"/>
    <w:rsid w:val="00EB3D1F"/>
    <w:rsid w:val="00EC5056"/>
    <w:rsid w:val="00EE7364"/>
    <w:rsid w:val="00EF5D62"/>
    <w:rsid w:val="00F032A7"/>
    <w:rsid w:val="00F06756"/>
    <w:rsid w:val="00F166E2"/>
    <w:rsid w:val="00F452C9"/>
    <w:rsid w:val="00F60274"/>
    <w:rsid w:val="00F663F6"/>
    <w:rsid w:val="00F77FB9"/>
    <w:rsid w:val="00F94F31"/>
    <w:rsid w:val="00FB068F"/>
    <w:rsid w:val="00FB5EB5"/>
    <w:rsid w:val="00FB61BD"/>
    <w:rsid w:val="00FD1E8F"/>
    <w:rsid w:val="00FE7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BB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customStyle="1" w:styleId="levnl11">
    <w:name w:val="_levnl11"/>
    <w:basedOn w:val="Normal"/>
    <w:rsid w:val="005B02C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/>
      <w:ind w:left="360" w:hanging="360"/>
    </w:pPr>
    <w:rPr>
      <w:rFonts w:ascii="Times New Roman" w:eastAsia="Calibri" w:hAnsi="Times New Roman" w:cs="Times New Roman"/>
      <w:sz w:val="24"/>
      <w:szCs w:val="20"/>
      <w:lang w:eastAsia="en-IE"/>
    </w:rPr>
  </w:style>
  <w:style w:type="paragraph" w:customStyle="1" w:styleId="levnl21">
    <w:name w:val="_levnl21"/>
    <w:basedOn w:val="Normal"/>
    <w:rsid w:val="005B02C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spacing w:after="0"/>
      <w:ind w:left="720" w:hanging="360"/>
    </w:pPr>
    <w:rPr>
      <w:rFonts w:ascii="Times New Roman" w:eastAsia="Calibri" w:hAnsi="Times New Roman" w:cs="Times New Roman"/>
      <w:sz w:val="24"/>
      <w:szCs w:val="20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3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3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30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62044B061D4249832F0452981C6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3D4CC-B37C-451D-8D95-26DA224DB8B7}"/>
      </w:docPartPr>
      <w:docPartBody>
        <w:p w:rsidR="0054369B" w:rsidRDefault="00FC551D">
          <w:pPr>
            <w:pStyle w:val="BB62044B061D4249832F0452981C6AD6"/>
          </w:pPr>
          <w:r w:rsidRPr="00846D4F">
            <w:rPr>
              <w:rStyle w:val="Heading2Cha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9964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51D"/>
    <w:rsid w:val="00086548"/>
    <w:rsid w:val="000A3966"/>
    <w:rsid w:val="001A7B9C"/>
    <w:rsid w:val="001F740C"/>
    <w:rsid w:val="004011CB"/>
    <w:rsid w:val="004D146A"/>
    <w:rsid w:val="00501224"/>
    <w:rsid w:val="0054369B"/>
    <w:rsid w:val="005E7DB0"/>
    <w:rsid w:val="00906C84"/>
    <w:rsid w:val="00990AAA"/>
    <w:rsid w:val="00A21D01"/>
    <w:rsid w:val="00A35DAA"/>
    <w:rsid w:val="00A451C7"/>
    <w:rsid w:val="00AC75F6"/>
    <w:rsid w:val="00BC12A0"/>
    <w:rsid w:val="00CC6C60"/>
    <w:rsid w:val="00D16269"/>
    <w:rsid w:val="00D671A4"/>
    <w:rsid w:val="00DB7DD0"/>
    <w:rsid w:val="00F873A5"/>
    <w:rsid w:val="00FC5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69B"/>
  </w:style>
  <w:style w:type="paragraph" w:styleId="Heading2">
    <w:name w:val="heading 2"/>
    <w:basedOn w:val="Normal"/>
    <w:next w:val="Normal"/>
    <w:link w:val="Heading2Char"/>
    <w:uiPriority w:val="9"/>
    <w:qFormat/>
    <w:rsid w:val="0054369B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54369B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369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62044B061D4249832F0452981C6AD6">
    <w:name w:val="BB62044B061D4249832F0452981C6AD6"/>
    <w:rsid w:val="0054369B"/>
  </w:style>
  <w:style w:type="character" w:styleId="Hyperlink">
    <w:name w:val="Hyperlink"/>
    <w:basedOn w:val="DefaultParagraphFont"/>
    <w:uiPriority w:val="99"/>
    <w:rsid w:val="0054369B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2023-10-30T19:46:00Z</dcterms:created>
  <dcterms:modified xsi:type="dcterms:W3CDTF">2023-10-30T20:21:00Z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